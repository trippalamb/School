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EC47" w14:textId="77777777" w:rsidR="001A0A0A" w:rsidRDefault="001A0A0A" w:rsidP="007C1219">
      <w:pPr>
        <w:pStyle w:val="Title"/>
        <w:ind w:left="0" w:firstLine="0"/>
      </w:pPr>
      <w:r>
        <w:t>Problem Set C</w:t>
      </w:r>
    </w:p>
    <w:p w14:paraId="447A160B" w14:textId="6AFE287A" w:rsidR="007C1219" w:rsidRDefault="007C1219" w:rsidP="007C1219">
      <w:pPr>
        <w:pStyle w:val="Title"/>
        <w:ind w:left="0" w:firstLine="0"/>
      </w:pPr>
      <w:r>
        <w:t xml:space="preserve">Due </w:t>
      </w:r>
      <w:r w:rsidR="00CA7266">
        <w:t xml:space="preserve">Tuesday, November 4, </w:t>
      </w:r>
      <w:proofErr w:type="gramStart"/>
      <w:r w:rsidR="00CA7266">
        <w:t>2025</w:t>
      </w:r>
      <w:proofErr w:type="gramEnd"/>
      <w:r w:rsidR="00E8361C">
        <w:t xml:space="preserve"> at 6:00pm</w:t>
      </w:r>
    </w:p>
    <w:p w14:paraId="1B6966AD" w14:textId="77777777" w:rsidR="00A9288B" w:rsidRDefault="00A9288B" w:rsidP="007C1219">
      <w:pPr>
        <w:pStyle w:val="Title"/>
        <w:ind w:left="0" w:firstLine="0"/>
      </w:pPr>
    </w:p>
    <w:p w14:paraId="2E822206" w14:textId="560D0B92" w:rsidR="00A9288B" w:rsidRDefault="00A9288B" w:rsidP="007C1219">
      <w:pPr>
        <w:pStyle w:val="Title"/>
        <w:ind w:left="0" w:firstLine="0"/>
      </w:pPr>
      <w:r>
        <w:t>(Tripp) Milton Lamb</w:t>
      </w:r>
    </w:p>
    <w:p w14:paraId="0784FEBB" w14:textId="77777777" w:rsidR="00A9288B" w:rsidRDefault="00A9288B" w:rsidP="007C1219">
      <w:pPr>
        <w:pStyle w:val="Title"/>
        <w:ind w:left="0" w:firstLine="0"/>
      </w:pPr>
    </w:p>
    <w:p w14:paraId="1AAC6AF5" w14:textId="35C90CFF" w:rsidR="007C1219" w:rsidRPr="00FC5A13" w:rsidRDefault="007C1219" w:rsidP="007C1219">
      <w:pPr>
        <w:pStyle w:val="Heading1"/>
      </w:pPr>
      <w:r w:rsidRPr="00FC5A13">
        <w:t xml:space="preserve"> [</w:t>
      </w:r>
      <w:r w:rsidR="00F62E3C" w:rsidRPr="00FC5A13">
        <w:t>20</w:t>
      </w:r>
      <w:r w:rsidRPr="00FC5A13">
        <w:t xml:space="preserve"> points] Briefly explain each of the following programming language terms in your own words</w:t>
      </w:r>
      <w:r w:rsidR="00266C66" w:rsidRPr="00FC5A13">
        <w:t>. G</w:t>
      </w:r>
      <w:r w:rsidRPr="00FC5A13">
        <w:t xml:space="preserve">ive one example for each (from any programming language you choose). </w:t>
      </w:r>
    </w:p>
    <w:p w14:paraId="638FED01" w14:textId="24C24E63" w:rsidR="007C1219" w:rsidRDefault="00CA7266" w:rsidP="007C1219">
      <w:pPr>
        <w:pStyle w:val="Heading2"/>
      </w:pPr>
      <w:r>
        <w:t>Structured data type</w:t>
      </w:r>
    </w:p>
    <w:p w14:paraId="0BF6FA41" w14:textId="77777777" w:rsidR="0003585D" w:rsidRPr="0003585D" w:rsidRDefault="0003585D" w:rsidP="0003585D"/>
    <w:p w14:paraId="0D715A07" w14:textId="6DAD83A8" w:rsidR="00A9288B" w:rsidRDefault="00A9288B" w:rsidP="00A9288B">
      <w:pPr>
        <w:rPr>
          <w:color w:val="2F5496" w:themeColor="accent1" w:themeShade="BF"/>
        </w:rPr>
      </w:pPr>
      <w:r w:rsidRPr="00A9288B">
        <w:rPr>
          <w:color w:val="2F5496" w:themeColor="accent1" w:themeShade="BF"/>
        </w:rPr>
        <w:t>A structured</w:t>
      </w:r>
      <w:r>
        <w:rPr>
          <w:color w:val="2F5496" w:themeColor="accent1" w:themeShade="BF"/>
        </w:rPr>
        <w:t>/derived/composite</w:t>
      </w:r>
      <w:r w:rsidR="0003585D">
        <w:rPr>
          <w:color w:val="2F5496" w:themeColor="accent1" w:themeShade="BF"/>
        </w:rPr>
        <w:t>/compound</w:t>
      </w:r>
      <w:r w:rsidRPr="00A9288B">
        <w:rPr>
          <w:color w:val="2F5496" w:themeColor="accent1" w:themeShade="BF"/>
        </w:rPr>
        <w:t xml:space="preserve"> data type is a collection of other data types. The collection consists of native/basic types and other structured data types. Structured data types often (but not always) offer additional functionality past the basic interactions of storage and retrieval. Some examples of common structured data types are arrays, lists, dictionaries, structs, classes, and tuples.</w:t>
      </w:r>
    </w:p>
    <w:p w14:paraId="31048587" w14:textId="77777777" w:rsidR="0003585D" w:rsidRDefault="0003585D" w:rsidP="0003585D">
      <w:pPr>
        <w:rPr>
          <w:color w:val="2F5496" w:themeColor="accent1" w:themeShade="BF"/>
        </w:rPr>
      </w:pPr>
    </w:p>
    <w:p w14:paraId="3E9933D0" w14:textId="34B7DF85" w:rsidR="0003585D" w:rsidRPr="0003585D" w:rsidRDefault="0003585D" w:rsidP="0003585D">
      <w:pPr>
        <w:rPr>
          <w:rFonts w:ascii="Consolas" w:hAnsi="Consolas"/>
          <w:color w:val="7F7F7F" w:themeColor="text1" w:themeTint="80"/>
        </w:rPr>
      </w:pPr>
      <w:r w:rsidRPr="0003585D">
        <w:rPr>
          <w:rFonts w:ascii="Consolas" w:hAnsi="Consolas"/>
          <w:color w:val="7F7F7F" w:themeColor="text1" w:themeTint="80"/>
        </w:rPr>
        <w:t xml:space="preserve">struct </w:t>
      </w:r>
      <w:r w:rsidRPr="00D81949">
        <w:rPr>
          <w:rFonts w:ascii="Consolas" w:hAnsi="Consolas"/>
          <w:color w:val="7F7F7F" w:themeColor="text1" w:themeTint="80"/>
        </w:rPr>
        <w:t>Rectangle</w:t>
      </w:r>
      <w:r w:rsidRPr="0003585D">
        <w:rPr>
          <w:rFonts w:ascii="Consolas" w:hAnsi="Consolas"/>
          <w:color w:val="7F7F7F" w:themeColor="text1" w:themeTint="80"/>
        </w:rPr>
        <w:t xml:space="preserve"> </w:t>
      </w:r>
      <w:proofErr w:type="gramStart"/>
      <w:r w:rsidRPr="0003585D">
        <w:rPr>
          <w:rFonts w:ascii="Consolas" w:hAnsi="Consolas"/>
          <w:color w:val="7F7F7F" w:themeColor="text1" w:themeTint="80"/>
        </w:rPr>
        <w:t>{</w:t>
      </w:r>
      <w:r w:rsidR="00FF0A8D" w:rsidRPr="00D81949">
        <w:rPr>
          <w:rFonts w:ascii="Consolas" w:hAnsi="Consolas"/>
          <w:color w:val="7F7F7F" w:themeColor="text1" w:themeTint="80"/>
        </w:rPr>
        <w:t xml:space="preserve">  </w:t>
      </w:r>
      <w:proofErr w:type="gramEnd"/>
      <w:r w:rsidR="00FF0A8D" w:rsidRPr="00D81949">
        <w:rPr>
          <w:rFonts w:ascii="Consolas" w:hAnsi="Consolas"/>
          <w:color w:val="7F7F7F" w:themeColor="text1" w:themeTint="80"/>
        </w:rPr>
        <w:t xml:space="preserve">  </w:t>
      </w:r>
      <w:r w:rsidRPr="00D81949">
        <w:rPr>
          <w:rFonts w:ascii="Consolas" w:hAnsi="Consolas"/>
          <w:color w:val="7F7F7F" w:themeColor="text1" w:themeTint="80"/>
        </w:rPr>
        <w:t xml:space="preserve"> // programming language is Rust</w:t>
      </w:r>
    </w:p>
    <w:p w14:paraId="166585BC" w14:textId="310D7FEF" w:rsidR="0003585D" w:rsidRPr="0003585D" w:rsidRDefault="0003585D" w:rsidP="0003585D">
      <w:pPr>
        <w:rPr>
          <w:rFonts w:ascii="Consolas" w:hAnsi="Consolas"/>
          <w:color w:val="7F7F7F" w:themeColor="text1" w:themeTint="80"/>
        </w:rPr>
      </w:pPr>
      <w:r w:rsidRPr="0003585D">
        <w:rPr>
          <w:rFonts w:ascii="Consolas" w:hAnsi="Consolas"/>
          <w:color w:val="7F7F7F" w:themeColor="text1" w:themeTint="80"/>
        </w:rPr>
        <w:t xml:space="preserve">    </w:t>
      </w:r>
      <w:r w:rsidRPr="00D81949">
        <w:rPr>
          <w:rFonts w:ascii="Consolas" w:hAnsi="Consolas"/>
          <w:color w:val="7F7F7F" w:themeColor="text1" w:themeTint="80"/>
        </w:rPr>
        <w:t>x</w:t>
      </w:r>
      <w:r w:rsidRPr="0003585D">
        <w:rPr>
          <w:rFonts w:ascii="Consolas" w:hAnsi="Consolas"/>
          <w:color w:val="7F7F7F" w:themeColor="text1" w:themeTint="80"/>
        </w:rPr>
        <w:t xml:space="preserve">: </w:t>
      </w:r>
      <w:r w:rsidRPr="00D81949">
        <w:rPr>
          <w:rFonts w:ascii="Consolas" w:hAnsi="Consolas"/>
          <w:color w:val="7F7F7F" w:themeColor="text1" w:themeTint="80"/>
        </w:rPr>
        <w:t>f64</w:t>
      </w:r>
      <w:r w:rsidRPr="0003585D">
        <w:rPr>
          <w:rFonts w:ascii="Consolas" w:hAnsi="Consolas"/>
          <w:color w:val="7F7F7F" w:themeColor="text1" w:themeTint="80"/>
        </w:rPr>
        <w:t>,</w:t>
      </w:r>
    </w:p>
    <w:p w14:paraId="03368F92" w14:textId="6118F7AD" w:rsidR="0003585D" w:rsidRPr="0003585D" w:rsidRDefault="0003585D" w:rsidP="0003585D">
      <w:pPr>
        <w:rPr>
          <w:rFonts w:ascii="Consolas" w:hAnsi="Consolas"/>
          <w:color w:val="7F7F7F" w:themeColor="text1" w:themeTint="80"/>
        </w:rPr>
      </w:pPr>
      <w:r w:rsidRPr="0003585D">
        <w:rPr>
          <w:rFonts w:ascii="Consolas" w:hAnsi="Consolas"/>
          <w:color w:val="7F7F7F" w:themeColor="text1" w:themeTint="80"/>
        </w:rPr>
        <w:t xml:space="preserve">    </w:t>
      </w:r>
      <w:r w:rsidRPr="00D81949">
        <w:rPr>
          <w:rFonts w:ascii="Consolas" w:hAnsi="Consolas"/>
          <w:color w:val="7F7F7F" w:themeColor="text1" w:themeTint="80"/>
        </w:rPr>
        <w:t>y</w:t>
      </w:r>
      <w:r w:rsidRPr="0003585D">
        <w:rPr>
          <w:rFonts w:ascii="Consolas" w:hAnsi="Consolas"/>
          <w:color w:val="7F7F7F" w:themeColor="text1" w:themeTint="80"/>
        </w:rPr>
        <w:t xml:space="preserve">: </w:t>
      </w:r>
      <w:r w:rsidRPr="00D81949">
        <w:rPr>
          <w:rFonts w:ascii="Consolas" w:hAnsi="Consolas"/>
          <w:color w:val="7F7F7F" w:themeColor="text1" w:themeTint="80"/>
        </w:rPr>
        <w:t>f64,</w:t>
      </w:r>
    </w:p>
    <w:p w14:paraId="1624E884" w14:textId="5F2E7FF2" w:rsidR="0003585D" w:rsidRPr="00D81949" w:rsidRDefault="0003585D" w:rsidP="0003585D">
      <w:pPr>
        <w:rPr>
          <w:rFonts w:ascii="Consolas" w:hAnsi="Consolas"/>
          <w:color w:val="7F7F7F" w:themeColor="text1" w:themeTint="80"/>
        </w:rPr>
      </w:pPr>
      <w:r w:rsidRPr="00D81949">
        <w:rPr>
          <w:rFonts w:ascii="Consolas" w:hAnsi="Consolas"/>
          <w:color w:val="7F7F7F" w:themeColor="text1" w:themeTint="80"/>
        </w:rPr>
        <w:t>}</w:t>
      </w:r>
    </w:p>
    <w:p w14:paraId="00A9355D" w14:textId="77777777" w:rsidR="00A9288B" w:rsidRPr="00A9288B" w:rsidRDefault="00A9288B" w:rsidP="00A9288B">
      <w:pPr>
        <w:rPr>
          <w:color w:val="2F5496" w:themeColor="accent1" w:themeShade="BF"/>
        </w:rPr>
      </w:pPr>
    </w:p>
    <w:p w14:paraId="1E1DEDAF" w14:textId="0373AF2C" w:rsidR="007C1219" w:rsidRDefault="00531938" w:rsidP="007C1219">
      <w:pPr>
        <w:pStyle w:val="Heading2"/>
      </w:pPr>
      <w:r w:rsidRPr="00FC5A13">
        <w:t>Runtime (calling) stack</w:t>
      </w:r>
    </w:p>
    <w:p w14:paraId="0B061DAD" w14:textId="3E2396FC" w:rsidR="0003585D" w:rsidRPr="00D81949" w:rsidRDefault="0003585D" w:rsidP="0003585D">
      <w:pPr>
        <w:rPr>
          <w:color w:val="2F5496" w:themeColor="accent1" w:themeShade="BF"/>
        </w:rPr>
      </w:pPr>
      <w:r w:rsidRPr="00D81949">
        <w:rPr>
          <w:color w:val="2F5496" w:themeColor="accent1" w:themeShade="BF"/>
        </w:rPr>
        <w:t xml:space="preserve">The runtime calling stack (or simply the “call stack”) is a data structure which is (almost always) autogenerated by the compiler and used by the runtime to keep track of </w:t>
      </w:r>
      <w:r w:rsidR="00FF0A8D" w:rsidRPr="00D81949">
        <w:rPr>
          <w:color w:val="2F5496" w:themeColor="accent1" w:themeShade="BF"/>
        </w:rPr>
        <w:t>function calls</w:t>
      </w:r>
      <w:r w:rsidRPr="00D81949">
        <w:rPr>
          <w:color w:val="2F5496" w:themeColor="accent1" w:themeShade="BF"/>
        </w:rPr>
        <w:t xml:space="preserve"> </w:t>
      </w:r>
      <w:r w:rsidR="00FF0A8D" w:rsidRPr="00D81949">
        <w:rPr>
          <w:color w:val="2F5496" w:themeColor="accent1" w:themeShade="BF"/>
        </w:rPr>
        <w:t xml:space="preserve">during </w:t>
      </w:r>
      <w:r w:rsidRPr="00D81949">
        <w:rPr>
          <w:color w:val="2F5496" w:themeColor="accent1" w:themeShade="BF"/>
        </w:rPr>
        <w:t>program</w:t>
      </w:r>
      <w:r w:rsidR="00FF0A8D" w:rsidRPr="00D81949">
        <w:rPr>
          <w:color w:val="2F5496" w:themeColor="accent1" w:themeShade="BF"/>
        </w:rPr>
        <w:t xml:space="preserve"> execution</w:t>
      </w:r>
      <w:r w:rsidRPr="00D81949">
        <w:rPr>
          <w:color w:val="2F5496" w:themeColor="accent1" w:themeShade="BF"/>
        </w:rPr>
        <w:t>.</w:t>
      </w:r>
    </w:p>
    <w:p w14:paraId="5978A605" w14:textId="77777777" w:rsidR="00FF0A8D" w:rsidRDefault="00FF0A8D" w:rsidP="0003585D"/>
    <w:p w14:paraId="3C1EF896" w14:textId="7366D18D" w:rsidR="00FF0A8D" w:rsidRPr="00D81949" w:rsidRDefault="00FF0A8D" w:rsidP="0003585D">
      <w:pPr>
        <w:rPr>
          <w:rFonts w:ascii="Consolas" w:hAnsi="Consolas"/>
          <w:color w:val="7F7F7F" w:themeColor="text1" w:themeTint="80"/>
        </w:rPr>
      </w:pPr>
      <w:r w:rsidRPr="00D81949">
        <w:rPr>
          <w:rFonts w:ascii="Consolas" w:hAnsi="Consolas"/>
          <w:color w:val="7F7F7F" w:themeColor="text1" w:themeTint="80"/>
        </w:rPr>
        <w:t>const C = () =</w:t>
      </w:r>
      <w:proofErr w:type="gramStart"/>
      <w:r w:rsidRPr="00D81949">
        <w:rPr>
          <w:rFonts w:ascii="Consolas" w:hAnsi="Consolas"/>
          <w:color w:val="7F7F7F" w:themeColor="text1" w:themeTint="80"/>
        </w:rPr>
        <w:t>&gt;</w:t>
      </w:r>
      <w:r w:rsidRPr="00D81949">
        <w:rPr>
          <w:rFonts w:ascii="Consolas" w:hAnsi="Consolas"/>
          <w:color w:val="7F7F7F" w:themeColor="text1" w:themeTint="80"/>
        </w:rPr>
        <w:t xml:space="preserve"> ”</w:t>
      </w:r>
      <w:proofErr w:type="gramEnd"/>
      <w:r w:rsidRPr="00D81949">
        <w:rPr>
          <w:rFonts w:ascii="Consolas" w:hAnsi="Consolas"/>
          <w:color w:val="7F7F7F" w:themeColor="text1" w:themeTint="80"/>
        </w:rPr>
        <w:t>”</w:t>
      </w:r>
      <w:r w:rsidRPr="00D81949">
        <w:rPr>
          <w:rFonts w:ascii="Consolas" w:hAnsi="Consolas"/>
          <w:color w:val="7F7F7F" w:themeColor="text1" w:themeTint="80"/>
        </w:rPr>
        <w:t>;</w:t>
      </w:r>
      <w:r w:rsidRPr="00D81949">
        <w:rPr>
          <w:rFonts w:ascii="Consolas" w:hAnsi="Consolas"/>
          <w:color w:val="7F7F7F" w:themeColor="text1" w:themeTint="80"/>
        </w:rPr>
        <w:t xml:space="preserve">      // programming language is JavaScript</w:t>
      </w:r>
    </w:p>
    <w:p w14:paraId="3E7CE3AA" w14:textId="17EFB022" w:rsidR="00FF0A8D" w:rsidRPr="00D81949" w:rsidRDefault="00FF0A8D" w:rsidP="0003585D">
      <w:pPr>
        <w:rPr>
          <w:rFonts w:ascii="Consolas" w:hAnsi="Consolas"/>
          <w:color w:val="7F7F7F" w:themeColor="text1" w:themeTint="80"/>
        </w:rPr>
      </w:pPr>
      <w:r w:rsidRPr="00D81949">
        <w:rPr>
          <w:rFonts w:ascii="Consolas" w:hAnsi="Consolas"/>
          <w:color w:val="7F7F7F" w:themeColor="text1" w:themeTint="80"/>
        </w:rPr>
        <w:t xml:space="preserve">const B = () =&gt; </w:t>
      </w:r>
      <w:proofErr w:type="gramStart"/>
      <w:r w:rsidRPr="00D81949">
        <w:rPr>
          <w:rFonts w:ascii="Consolas" w:hAnsi="Consolas"/>
          <w:color w:val="7F7F7F" w:themeColor="text1" w:themeTint="80"/>
        </w:rPr>
        <w:t>C();</w:t>
      </w:r>
      <w:proofErr w:type="gramEnd"/>
    </w:p>
    <w:p w14:paraId="64D97244" w14:textId="518F7EB9" w:rsidR="00FF0A8D" w:rsidRPr="00D81949" w:rsidRDefault="00FF0A8D" w:rsidP="0003585D">
      <w:pPr>
        <w:rPr>
          <w:rFonts w:ascii="Consolas" w:hAnsi="Consolas"/>
          <w:color w:val="7F7F7F" w:themeColor="text1" w:themeTint="80"/>
        </w:rPr>
      </w:pPr>
      <w:r w:rsidRPr="00D81949">
        <w:rPr>
          <w:rFonts w:ascii="Consolas" w:hAnsi="Consolas"/>
          <w:color w:val="7F7F7F" w:themeColor="text1" w:themeTint="80"/>
        </w:rPr>
        <w:t xml:space="preserve">const A = () =&gt; </w:t>
      </w:r>
      <w:proofErr w:type="gramStart"/>
      <w:r w:rsidRPr="00D81949">
        <w:rPr>
          <w:rFonts w:ascii="Consolas" w:hAnsi="Consolas"/>
          <w:color w:val="7F7F7F" w:themeColor="text1" w:themeTint="80"/>
        </w:rPr>
        <w:t>B();</w:t>
      </w:r>
      <w:proofErr w:type="gramEnd"/>
    </w:p>
    <w:p w14:paraId="2228B1C8" w14:textId="4E3C2EAF" w:rsidR="00FF0A8D" w:rsidRPr="00D81949" w:rsidRDefault="00FF0A8D" w:rsidP="0003585D">
      <w:pPr>
        <w:rPr>
          <w:rFonts w:ascii="Consolas" w:hAnsi="Consolas"/>
          <w:color w:val="7F7F7F" w:themeColor="text1" w:themeTint="80"/>
        </w:rPr>
      </w:pPr>
      <w:proofErr w:type="gramStart"/>
      <w:r w:rsidRPr="00D81949">
        <w:rPr>
          <w:rFonts w:ascii="Consolas" w:hAnsi="Consolas"/>
          <w:color w:val="7F7F7F" w:themeColor="text1" w:themeTint="80"/>
        </w:rPr>
        <w:t>A();</w:t>
      </w:r>
      <w:proofErr w:type="gramEnd"/>
    </w:p>
    <w:p w14:paraId="7FCFA113" w14:textId="77777777" w:rsidR="0003585D" w:rsidRPr="00D81949" w:rsidRDefault="0003585D" w:rsidP="0003585D">
      <w:pPr>
        <w:rPr>
          <w:rFonts w:ascii="Consolas" w:hAnsi="Consolas"/>
        </w:rPr>
      </w:pPr>
    </w:p>
    <w:p w14:paraId="6F7888CA" w14:textId="4FCB0DFA"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run stack example of above program</w:t>
      </w:r>
    </w:p>
    <w:p w14:paraId="354A6889" w14:textId="77777777" w:rsidR="00D81949"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[global]</w:t>
      </w:r>
    </w:p>
    <w:p w14:paraId="27E1ED5C" w14:textId="438400FF"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 xml:space="preserve">[global] </w:t>
      </w:r>
      <w:r w:rsidR="00D81949" w:rsidRPr="00D81949">
        <w:rPr>
          <w:rFonts w:ascii="Consolas" w:hAnsi="Consolas"/>
          <w:color w:val="2F5496" w:themeColor="accent1" w:themeShade="BF"/>
        </w:rPr>
        <w:t>-&gt;</w:t>
      </w:r>
      <w:r w:rsidRPr="00D81949">
        <w:rPr>
          <w:rFonts w:ascii="Consolas" w:hAnsi="Consolas"/>
          <w:color w:val="2F5496" w:themeColor="accent1" w:themeShade="BF"/>
        </w:rPr>
        <w:t xml:space="preserve"> [A]</w:t>
      </w:r>
    </w:p>
    <w:p w14:paraId="73F2D493" w14:textId="0BDA12AA"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 xml:space="preserve">[global] </w:t>
      </w:r>
      <w:r w:rsidR="00D81949" w:rsidRPr="00D81949">
        <w:rPr>
          <w:rFonts w:ascii="Consolas" w:hAnsi="Consolas"/>
          <w:color w:val="2F5496" w:themeColor="accent1" w:themeShade="BF"/>
        </w:rPr>
        <w:t>-&gt;</w:t>
      </w:r>
      <w:r w:rsidRPr="00D81949">
        <w:rPr>
          <w:rFonts w:ascii="Consolas" w:hAnsi="Consolas"/>
          <w:color w:val="2F5496" w:themeColor="accent1" w:themeShade="BF"/>
        </w:rPr>
        <w:t xml:space="preserve"> [A]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[B]</w:t>
      </w:r>
    </w:p>
    <w:p w14:paraId="34DF2571" w14:textId="2FA10D22"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 xml:space="preserve">[global]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 xml:space="preserve">[A]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 xml:space="preserve">[B]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[C]</w:t>
      </w:r>
    </w:p>
    <w:p w14:paraId="7E193291" w14:textId="5C471FEF"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 xml:space="preserve">[global]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 xml:space="preserve">[A]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[B] // C returns</w:t>
      </w:r>
    </w:p>
    <w:p w14:paraId="6C8255A8" w14:textId="50B005C4"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 xml:space="preserve">[global] </w:t>
      </w:r>
      <w:r w:rsidR="00D81949" w:rsidRPr="00D81949">
        <w:rPr>
          <w:rFonts w:ascii="Consolas" w:hAnsi="Consolas"/>
          <w:color w:val="2F5496" w:themeColor="accent1" w:themeShade="BF"/>
        </w:rPr>
        <w:t>-&gt;</w:t>
      </w:r>
      <w:r w:rsidR="00D81949" w:rsidRPr="00D81949">
        <w:rPr>
          <w:rFonts w:ascii="Consolas" w:hAnsi="Consolas"/>
          <w:color w:val="2F5496" w:themeColor="accent1" w:themeShade="BF"/>
        </w:rPr>
        <w:t xml:space="preserve"> </w:t>
      </w:r>
      <w:r w:rsidRPr="00D81949">
        <w:rPr>
          <w:rFonts w:ascii="Consolas" w:hAnsi="Consolas"/>
          <w:color w:val="2F5496" w:themeColor="accent1" w:themeShade="BF"/>
        </w:rPr>
        <w:t>[A] // B returns</w:t>
      </w:r>
    </w:p>
    <w:p w14:paraId="795D579C" w14:textId="7B30AF4A" w:rsidR="00FF0A8D" w:rsidRPr="00D81949" w:rsidRDefault="00FF0A8D" w:rsidP="0003585D">
      <w:pPr>
        <w:rPr>
          <w:rFonts w:ascii="Consolas" w:hAnsi="Consolas"/>
          <w:color w:val="2F5496" w:themeColor="accent1" w:themeShade="BF"/>
        </w:rPr>
      </w:pPr>
      <w:r w:rsidRPr="00D81949">
        <w:rPr>
          <w:rFonts w:ascii="Consolas" w:hAnsi="Consolas"/>
          <w:color w:val="2F5496" w:themeColor="accent1" w:themeShade="BF"/>
        </w:rPr>
        <w:t>[global] // A returns</w:t>
      </w:r>
    </w:p>
    <w:p w14:paraId="2F1F81C1" w14:textId="4ED5DB6B" w:rsidR="00713E74" w:rsidRDefault="0061539A" w:rsidP="00713E74">
      <w:pPr>
        <w:pStyle w:val="Heading1"/>
      </w:pPr>
      <w:r>
        <w:t>[</w:t>
      </w:r>
      <w:r w:rsidR="00F51832">
        <w:t>30</w:t>
      </w:r>
      <w:r>
        <w:t xml:space="preserve"> points] </w:t>
      </w:r>
      <w:r w:rsidR="00713E74">
        <w:t xml:space="preserve">For each of the following pairs of programming language concepts, briefly describe an important </w:t>
      </w:r>
      <w:r w:rsidR="00713E74" w:rsidRPr="005A7E69">
        <w:rPr>
          <w:u w:val="single"/>
        </w:rPr>
        <w:t>difference</w:t>
      </w:r>
      <w:r w:rsidR="00713E74">
        <w:t xml:space="preserve"> between the two. Do NOT merely define each term – differentiate them!</w:t>
      </w:r>
    </w:p>
    <w:p w14:paraId="66C1A56C" w14:textId="77777777" w:rsidR="00713E74" w:rsidRDefault="00713E74" w:rsidP="00713E74">
      <w:pPr>
        <w:pStyle w:val="Heading2"/>
      </w:pPr>
      <w:r>
        <w:t>Coercion vs. casting</w:t>
      </w:r>
    </w:p>
    <w:p w14:paraId="1A01636E" w14:textId="6E4E1A9A" w:rsidR="00D21454" w:rsidRPr="00767C48" w:rsidRDefault="00D21454" w:rsidP="00D21454">
      <w:pPr>
        <w:rPr>
          <w:color w:val="2F5496" w:themeColor="accent1" w:themeShade="BF"/>
        </w:rPr>
      </w:pPr>
      <w:r w:rsidRPr="00767C48">
        <w:rPr>
          <w:color w:val="2F5496" w:themeColor="accent1" w:themeShade="BF"/>
        </w:rPr>
        <w:t xml:space="preserve">Coercion and casting are both methods of type conversion. Coercion is handled implicitly while casting is explicit. If a language supports </w:t>
      </w:r>
      <w:proofErr w:type="gramStart"/>
      <w:r w:rsidRPr="00767C48">
        <w:rPr>
          <w:color w:val="2F5496" w:themeColor="accent1" w:themeShade="BF"/>
        </w:rPr>
        <w:t>coercion</w:t>
      </w:r>
      <w:proofErr w:type="gramEnd"/>
      <w:r w:rsidRPr="00767C48">
        <w:rPr>
          <w:color w:val="2F5496" w:themeColor="accent1" w:themeShade="BF"/>
        </w:rPr>
        <w:t xml:space="preserve"> it is normally only </w:t>
      </w:r>
      <w:r w:rsidRPr="00767C48">
        <w:rPr>
          <w:color w:val="2F5496" w:themeColor="accent1" w:themeShade="BF"/>
        </w:rPr>
        <w:lastRenderedPageBreak/>
        <w:t>applied when the new type has more bits than the current type (called a widening conversion). Casting is normally a method called explicitly by the programmer.</w:t>
      </w:r>
    </w:p>
    <w:p w14:paraId="77C06285" w14:textId="77777777" w:rsidR="00767C48" w:rsidRPr="00D21454" w:rsidRDefault="00767C48" w:rsidP="00D21454"/>
    <w:p w14:paraId="2DF4180C" w14:textId="1FB3DF3D" w:rsidR="00713E74" w:rsidRDefault="00EA085D" w:rsidP="00713E74">
      <w:pPr>
        <w:pStyle w:val="Heading2"/>
      </w:pPr>
      <w:r>
        <w:t>Pass-by-value vs pass-by-reference</w:t>
      </w:r>
    </w:p>
    <w:p w14:paraId="24446FA2" w14:textId="521F647D" w:rsidR="00767C48" w:rsidRPr="00767C48" w:rsidRDefault="00767C48" w:rsidP="00767C48">
      <w:pPr>
        <w:rPr>
          <w:color w:val="2F5496" w:themeColor="accent1" w:themeShade="BF"/>
        </w:rPr>
      </w:pPr>
      <w:r w:rsidRPr="00767C48">
        <w:rPr>
          <w:color w:val="2F5496" w:themeColor="accent1" w:themeShade="BF"/>
        </w:rPr>
        <w:t xml:space="preserve">Pass-by-value and pass-by-reference are two methods of passing variables into a function. Pass-by-reference passes a pointer to the actual variable while pass-by-value passes a copy of the variable value into the function. If you change a pass-by-reference argument in the </w:t>
      </w:r>
      <w:proofErr w:type="gramStart"/>
      <w:r w:rsidRPr="00767C48">
        <w:rPr>
          <w:color w:val="2F5496" w:themeColor="accent1" w:themeShade="BF"/>
        </w:rPr>
        <w:t>function</w:t>
      </w:r>
      <w:proofErr w:type="gramEnd"/>
      <w:r w:rsidRPr="00767C48">
        <w:rPr>
          <w:color w:val="2F5496" w:themeColor="accent1" w:themeShade="BF"/>
        </w:rPr>
        <w:t xml:space="preserve"> call it will change the value of the original variable, while changing a pass-by-value argument will not affect the original.</w:t>
      </w:r>
    </w:p>
    <w:p w14:paraId="084B48D9" w14:textId="30A469F6" w:rsidR="00713E74" w:rsidRDefault="00623921" w:rsidP="00713E74">
      <w:pPr>
        <w:pStyle w:val="Heading2"/>
      </w:pPr>
      <w:r>
        <w:t>Parameter (formal parameter) vs. argument (actual parameter)</w:t>
      </w:r>
    </w:p>
    <w:p w14:paraId="6C8846FE" w14:textId="05F77506" w:rsidR="00767C48" w:rsidRPr="00767C48" w:rsidRDefault="00767C48" w:rsidP="00767C48">
      <w:pPr>
        <w:rPr>
          <w:color w:val="2F5496" w:themeColor="accent1" w:themeShade="BF"/>
        </w:rPr>
      </w:pPr>
      <w:r w:rsidRPr="00767C48">
        <w:rPr>
          <w:color w:val="2F5496" w:themeColor="accent1" w:themeShade="BF"/>
        </w:rPr>
        <w:t>A parameter is the placeholder value in a function interface, while an argument is the actual value sent to a function when the function is called.</w:t>
      </w:r>
    </w:p>
    <w:p w14:paraId="641C753B" w14:textId="77777777" w:rsidR="007C1219" w:rsidRPr="00FC5A13" w:rsidRDefault="00C477EE" w:rsidP="007C1219">
      <w:pPr>
        <w:pStyle w:val="Heading1"/>
      </w:pPr>
      <w:r w:rsidRPr="00FC5A13">
        <w:t xml:space="preserve">[25 points] </w:t>
      </w:r>
      <w:r w:rsidR="007C1219" w:rsidRPr="00FC5A13">
        <w:t xml:space="preserve">Consider a runtime environment with a calling stack. </w:t>
      </w:r>
    </w:p>
    <w:p w14:paraId="32CA332D" w14:textId="0688F5AE" w:rsidR="007C1219" w:rsidRPr="00FC5A13" w:rsidRDefault="007C1219" w:rsidP="00FC5A13">
      <w:pPr>
        <w:pStyle w:val="Heading2"/>
      </w:pPr>
      <w:r w:rsidRPr="00FC5A13">
        <w:t xml:space="preserve">What is contained in </w:t>
      </w:r>
      <w:r w:rsidR="00547373" w:rsidRPr="00FC5A13">
        <w:t>a stack frame /</w:t>
      </w:r>
      <w:r w:rsidRPr="00FC5A13">
        <w:t xml:space="preserve"> activation record? </w:t>
      </w:r>
      <w:r w:rsidR="00AD391E" w:rsidRPr="00FC5A13">
        <w:t>Briefly explain</w:t>
      </w:r>
      <w:r w:rsidR="00266C66" w:rsidRPr="00FC5A13">
        <w:t xml:space="preserve"> the </w:t>
      </w:r>
      <w:r w:rsidR="003E580F" w:rsidRPr="00FC5A13">
        <w:t xml:space="preserve">content and </w:t>
      </w:r>
      <w:r w:rsidR="00266C66" w:rsidRPr="00FC5A13">
        <w:t>purpose of</w:t>
      </w:r>
      <w:r w:rsidRPr="00FC5A13">
        <w:t xml:space="preserve"> each of the main parts.</w:t>
      </w:r>
    </w:p>
    <w:p w14:paraId="121A0E8E" w14:textId="10272387" w:rsidR="007C1219" w:rsidRPr="00FC5A13" w:rsidRDefault="007C1219" w:rsidP="00FC5A13">
      <w:pPr>
        <w:pStyle w:val="Heading2"/>
      </w:pPr>
      <w:r w:rsidRPr="00FC5A13">
        <w:t xml:space="preserve">How does the stack </w:t>
      </w:r>
      <w:r w:rsidR="00077BCC" w:rsidRPr="00FC5A13">
        <w:t>represent (part of)</w:t>
      </w:r>
      <w:r w:rsidRPr="00FC5A13">
        <w:t xml:space="preserve"> the state of the computation, in the </w:t>
      </w:r>
      <w:r w:rsidR="00216BEA" w:rsidRPr="00FC5A13">
        <w:t>denotational semantics</w:t>
      </w:r>
      <w:r w:rsidRPr="00FC5A13">
        <w:t xml:space="preserve"> sense of defining semantics as state changes caused by a program? </w:t>
      </w:r>
      <w:r w:rsidR="00F0052A" w:rsidRPr="00FC5A13">
        <w:t>It may be helpful to go back and look at the denotational semantics notes.</w:t>
      </w:r>
    </w:p>
    <w:p w14:paraId="0CAD22D3" w14:textId="77777777" w:rsidR="007C1219" w:rsidRPr="00912A28" w:rsidRDefault="007C1219" w:rsidP="007C1219">
      <w:pPr>
        <w:pStyle w:val="Heading1"/>
        <w:rPr>
          <w:sz w:val="20"/>
        </w:rPr>
      </w:pPr>
      <w:r w:rsidRPr="00912A28">
        <w:rPr>
          <w:sz w:val="20"/>
        </w:rPr>
        <w:t xml:space="preserve"> [</w:t>
      </w:r>
      <w:r w:rsidR="00C477EE">
        <w:rPr>
          <w:sz w:val="20"/>
        </w:rPr>
        <w:t>25</w:t>
      </w:r>
      <w:r w:rsidRPr="00912A28">
        <w:rPr>
          <w:sz w:val="20"/>
        </w:rPr>
        <w:t xml:space="preserve"> points] Assume C/C++ semantics for the following program.</w:t>
      </w:r>
    </w:p>
    <w:p w14:paraId="691DA5D5" w14:textId="77777777" w:rsidR="007C1219" w:rsidRPr="00912A28" w:rsidRDefault="007C1219" w:rsidP="007C1219">
      <w:pPr>
        <w:pStyle w:val="CodePara"/>
        <w:spacing w:before="240"/>
        <w:ind w:right="3870"/>
        <w:rPr>
          <w:sz w:val="20"/>
        </w:rPr>
      </w:pPr>
      <w:r w:rsidRPr="00912A28">
        <w:rPr>
          <w:sz w:val="20"/>
        </w:rPr>
        <w:t>int d, e, f;</w:t>
      </w:r>
    </w:p>
    <w:p w14:paraId="316FCA86" w14:textId="77777777" w:rsidR="007C1219" w:rsidRPr="00912A28" w:rsidRDefault="007C1219" w:rsidP="007C1219">
      <w:pPr>
        <w:pStyle w:val="CodePara"/>
        <w:ind w:right="3870"/>
        <w:rPr>
          <w:sz w:val="20"/>
        </w:rPr>
      </w:pPr>
      <w:r w:rsidRPr="00912A28">
        <w:rPr>
          <w:sz w:val="20"/>
        </w:rPr>
        <w:t xml:space="preserve">void </w:t>
      </w:r>
      <w:r>
        <w:rPr>
          <w:sz w:val="20"/>
        </w:rPr>
        <w:t>W</w:t>
      </w:r>
      <w:r w:rsidRPr="00912A28">
        <w:rPr>
          <w:sz w:val="20"/>
        </w:rPr>
        <w:t>(int x, int y) {</w:t>
      </w:r>
    </w:p>
    <w:p w14:paraId="28B950F8" w14:textId="77777777" w:rsidR="007C1219" w:rsidRPr="00912A28" w:rsidRDefault="007C1219" w:rsidP="007C1219">
      <w:pPr>
        <w:pStyle w:val="CodePara"/>
        <w:ind w:right="3870"/>
        <w:rPr>
          <w:sz w:val="20"/>
        </w:rPr>
      </w:pPr>
      <w:r w:rsidRPr="00912A28">
        <w:rPr>
          <w:sz w:val="20"/>
        </w:rPr>
        <w:t xml:space="preserve">       bool e, j;</w:t>
      </w:r>
    </w:p>
    <w:p w14:paraId="68640F36" w14:textId="77777777" w:rsidR="007C1219" w:rsidRPr="00912A28" w:rsidRDefault="007C1219" w:rsidP="007C1219">
      <w:pPr>
        <w:pStyle w:val="CodePara"/>
        <w:ind w:right="3870"/>
        <w:rPr>
          <w:sz w:val="20"/>
        </w:rPr>
      </w:pPr>
      <w:r w:rsidRPr="00912A28">
        <w:rPr>
          <w:sz w:val="20"/>
        </w:rPr>
        <w:t xml:space="preserve">       Y(</w:t>
      </w:r>
      <w:r>
        <w:rPr>
          <w:sz w:val="20"/>
        </w:rPr>
        <w:t>d</w:t>
      </w:r>
      <w:r w:rsidRPr="00912A28">
        <w:rPr>
          <w:sz w:val="20"/>
        </w:rPr>
        <w:t>);</w:t>
      </w:r>
    </w:p>
    <w:p w14:paraId="61A871A4" w14:textId="77777777" w:rsidR="007C1219" w:rsidRPr="00912A28" w:rsidRDefault="007C1219" w:rsidP="007C1219">
      <w:pPr>
        <w:pStyle w:val="CodePara"/>
        <w:ind w:right="3870"/>
        <w:rPr>
          <w:sz w:val="20"/>
        </w:rPr>
      </w:pPr>
      <w:r w:rsidRPr="00912A28">
        <w:rPr>
          <w:sz w:val="20"/>
        </w:rPr>
        <w:t>}</w:t>
      </w:r>
    </w:p>
    <w:p w14:paraId="161C976B" w14:textId="77777777" w:rsidR="007C1219" w:rsidRPr="00912A28" w:rsidRDefault="007C1219" w:rsidP="007C1219">
      <w:pPr>
        <w:pStyle w:val="CodePara"/>
        <w:ind w:right="3870"/>
        <w:rPr>
          <w:sz w:val="20"/>
        </w:rPr>
      </w:pPr>
      <w:r w:rsidRPr="00912A28">
        <w:rPr>
          <w:sz w:val="20"/>
        </w:rPr>
        <w:t>void Y(int p) {</w:t>
      </w:r>
    </w:p>
    <w:p w14:paraId="61E99A7E" w14:textId="77777777" w:rsidR="007C1219" w:rsidRPr="00912A28" w:rsidRDefault="007C1219" w:rsidP="007C1219">
      <w:pPr>
        <w:pStyle w:val="CodePara"/>
        <w:ind w:right="3870"/>
        <w:rPr>
          <w:sz w:val="20"/>
        </w:rPr>
      </w:pPr>
      <w:r w:rsidRPr="00912A28">
        <w:rPr>
          <w:sz w:val="20"/>
        </w:rPr>
        <w:t xml:space="preserve">       int k, m;</w:t>
      </w:r>
    </w:p>
    <w:p w14:paraId="59D8BD92" w14:textId="77777777" w:rsidR="007C1219" w:rsidRPr="00912A28" w:rsidRDefault="007C1219" w:rsidP="007C1219">
      <w:pPr>
        <w:pStyle w:val="CodePara"/>
        <w:ind w:right="3870"/>
        <w:rPr>
          <w:sz w:val="20"/>
        </w:rPr>
      </w:pPr>
      <w:r w:rsidRPr="00912A28">
        <w:rPr>
          <w:sz w:val="20"/>
        </w:rPr>
        <w:t xml:space="preserve">       e = 2 * p;</w:t>
      </w:r>
    </w:p>
    <w:p w14:paraId="6AED7629" w14:textId="77777777" w:rsidR="007C1219" w:rsidRPr="00912A28" w:rsidRDefault="007C1219" w:rsidP="007C1219">
      <w:pPr>
        <w:pStyle w:val="CodePara"/>
        <w:ind w:right="3870"/>
        <w:rPr>
          <w:sz w:val="20"/>
        </w:rPr>
      </w:pPr>
      <w:r w:rsidRPr="00912A28">
        <w:rPr>
          <w:sz w:val="20"/>
        </w:rPr>
        <w:t xml:space="preserve">       p = p + 1;</w:t>
      </w:r>
    </w:p>
    <w:p w14:paraId="32DAE0DB" w14:textId="77777777" w:rsidR="007C1219" w:rsidRPr="00912A28" w:rsidRDefault="007C1219" w:rsidP="007C1219">
      <w:pPr>
        <w:pStyle w:val="CodePara"/>
        <w:ind w:right="3870"/>
        <w:rPr>
          <w:sz w:val="20"/>
        </w:rPr>
      </w:pPr>
      <w:r w:rsidRPr="00912A28">
        <w:rPr>
          <w:sz w:val="20"/>
        </w:rPr>
        <w:t xml:space="preserve">} </w:t>
      </w:r>
    </w:p>
    <w:p w14:paraId="11F10302" w14:textId="77777777" w:rsidR="007C1219" w:rsidRPr="00912A28" w:rsidRDefault="007C1219" w:rsidP="007C1219">
      <w:pPr>
        <w:pStyle w:val="CodePara"/>
        <w:ind w:right="3870"/>
        <w:rPr>
          <w:sz w:val="20"/>
        </w:rPr>
      </w:pPr>
      <w:r w:rsidRPr="00912A28">
        <w:rPr>
          <w:sz w:val="20"/>
        </w:rPr>
        <w:t>int main() {</w:t>
      </w:r>
    </w:p>
    <w:p w14:paraId="660D2836" w14:textId="77777777" w:rsidR="007C1219" w:rsidRPr="00912A28" w:rsidRDefault="007C1219" w:rsidP="007C1219">
      <w:pPr>
        <w:pStyle w:val="CodePara"/>
        <w:ind w:right="3870"/>
        <w:rPr>
          <w:sz w:val="20"/>
        </w:rPr>
      </w:pPr>
      <w:r w:rsidRPr="00912A28">
        <w:rPr>
          <w:sz w:val="20"/>
        </w:rPr>
        <w:t xml:space="preserve">       int b;</w:t>
      </w:r>
    </w:p>
    <w:p w14:paraId="21CC7A35" w14:textId="77777777" w:rsidR="007C1219" w:rsidRPr="00912A28" w:rsidRDefault="007C1219" w:rsidP="007C1219">
      <w:pPr>
        <w:pStyle w:val="CodePara"/>
        <w:ind w:right="3870"/>
        <w:rPr>
          <w:sz w:val="20"/>
        </w:rPr>
      </w:pPr>
      <w:r w:rsidRPr="00912A28">
        <w:rPr>
          <w:sz w:val="20"/>
        </w:rPr>
        <w:t xml:space="preserve">       d = 5; b = 2;</w:t>
      </w:r>
    </w:p>
    <w:p w14:paraId="3C790DE2" w14:textId="77777777" w:rsidR="007C1219" w:rsidRPr="00912A28" w:rsidRDefault="007C1219" w:rsidP="007C1219">
      <w:pPr>
        <w:pStyle w:val="CodePara"/>
        <w:ind w:right="3870"/>
        <w:rPr>
          <w:sz w:val="20"/>
        </w:rPr>
      </w:pPr>
      <w:r w:rsidRPr="00912A28">
        <w:rPr>
          <w:sz w:val="20"/>
        </w:rPr>
        <w:t xml:space="preserve">       </w:t>
      </w:r>
      <w:r>
        <w:rPr>
          <w:sz w:val="20"/>
        </w:rPr>
        <w:t>W</w:t>
      </w:r>
      <w:r w:rsidRPr="00912A28">
        <w:rPr>
          <w:sz w:val="20"/>
        </w:rPr>
        <w:t>(d, b);</w:t>
      </w:r>
    </w:p>
    <w:p w14:paraId="0B166DA6" w14:textId="77777777" w:rsidR="007C1219" w:rsidRPr="00912A28" w:rsidRDefault="007C1219" w:rsidP="007C1219">
      <w:pPr>
        <w:pStyle w:val="CodePara"/>
        <w:ind w:right="3870"/>
        <w:rPr>
          <w:sz w:val="20"/>
        </w:rPr>
      </w:pPr>
      <w:r w:rsidRPr="00912A28">
        <w:rPr>
          <w:sz w:val="20"/>
        </w:rPr>
        <w:t>}</w:t>
      </w:r>
    </w:p>
    <w:p w14:paraId="767924E9" w14:textId="12777BFE" w:rsidR="007C1219" w:rsidRPr="00912A28" w:rsidRDefault="007C1219" w:rsidP="007C1219">
      <w:pPr>
        <w:pStyle w:val="Heading2"/>
        <w:numPr>
          <w:ilvl w:val="0"/>
          <w:numId w:val="0"/>
        </w:numPr>
        <w:ind w:left="720" w:hanging="360"/>
        <w:rPr>
          <w:sz w:val="20"/>
        </w:rPr>
      </w:pPr>
      <w:r w:rsidRPr="00912A28">
        <w:rPr>
          <w:sz w:val="20"/>
        </w:rPr>
        <w:t xml:space="preserve">Show </w:t>
      </w:r>
      <w:r w:rsidR="007D53DB">
        <w:rPr>
          <w:sz w:val="20"/>
        </w:rPr>
        <w:t>what the</w:t>
      </w:r>
      <w:r w:rsidRPr="00912A28">
        <w:rPr>
          <w:sz w:val="20"/>
        </w:rPr>
        <w:t xml:space="preserve"> program call </w:t>
      </w:r>
      <w:r w:rsidR="00897B22">
        <w:rPr>
          <w:sz w:val="20"/>
        </w:rPr>
        <w:t xml:space="preserve">(runtime) </w:t>
      </w:r>
      <w:r w:rsidRPr="00912A28">
        <w:rPr>
          <w:sz w:val="20"/>
        </w:rPr>
        <w:t>stack</w:t>
      </w:r>
      <w:r w:rsidR="007D53DB">
        <w:rPr>
          <w:sz w:val="20"/>
        </w:rPr>
        <w:t xml:space="preserve"> looks like</w:t>
      </w:r>
      <w:r w:rsidRPr="00912A28">
        <w:rPr>
          <w:sz w:val="20"/>
        </w:rPr>
        <w:t xml:space="preserve"> just </w:t>
      </w:r>
      <w:r w:rsidRPr="008223FE">
        <w:rPr>
          <w:b/>
          <w:bCs/>
          <w:sz w:val="20"/>
        </w:rPr>
        <w:t>after</w:t>
      </w:r>
      <w:r w:rsidRPr="00912A28">
        <w:rPr>
          <w:sz w:val="20"/>
        </w:rPr>
        <w:t xml:space="preserve"> Y has been </w:t>
      </w:r>
      <w:r w:rsidRPr="00B53292">
        <w:rPr>
          <w:b/>
          <w:sz w:val="20"/>
        </w:rPr>
        <w:t>called</w:t>
      </w:r>
      <w:r w:rsidRPr="00912A28">
        <w:rPr>
          <w:sz w:val="20"/>
        </w:rPr>
        <w:t xml:space="preserve">. Identify each </w:t>
      </w:r>
      <w:r w:rsidR="00547373">
        <w:rPr>
          <w:sz w:val="20"/>
        </w:rPr>
        <w:t xml:space="preserve">stack frame / </w:t>
      </w:r>
      <w:r w:rsidRPr="00912A28">
        <w:rPr>
          <w:sz w:val="20"/>
        </w:rPr>
        <w:t xml:space="preserve">activation record including </w:t>
      </w:r>
      <w:r w:rsidR="00B53292">
        <w:rPr>
          <w:sz w:val="20"/>
        </w:rPr>
        <w:t>(</w:t>
      </w:r>
      <w:r w:rsidRPr="00912A28">
        <w:rPr>
          <w:sz w:val="20"/>
        </w:rPr>
        <w:t>at least</w:t>
      </w:r>
      <w:r w:rsidR="00B53292">
        <w:rPr>
          <w:sz w:val="20"/>
        </w:rPr>
        <w:t>)</w:t>
      </w:r>
      <w:r w:rsidRPr="00912A28">
        <w:rPr>
          <w:sz w:val="20"/>
        </w:rPr>
        <w:t xml:space="preserve"> </w:t>
      </w:r>
      <w:r w:rsidR="006413A1">
        <w:rPr>
          <w:sz w:val="20"/>
        </w:rPr>
        <w:t xml:space="preserve">any </w:t>
      </w:r>
      <w:proofErr w:type="spellStart"/>
      <w:r w:rsidRPr="00912A28">
        <w:rPr>
          <w:sz w:val="20"/>
        </w:rPr>
        <w:t>globals</w:t>
      </w:r>
      <w:proofErr w:type="spellEnd"/>
      <w:r w:rsidRPr="00912A28">
        <w:rPr>
          <w:sz w:val="20"/>
        </w:rPr>
        <w:t>, locals, parameters, static pointers and dynamic pointers.</w:t>
      </w:r>
      <w:r w:rsidR="00062751">
        <w:rPr>
          <w:sz w:val="20"/>
        </w:rPr>
        <w:t xml:space="preserve"> You do not have to include sizes or specific offsets.</w:t>
      </w:r>
    </w:p>
    <w:p w14:paraId="2089F3E9" w14:textId="77777777" w:rsidR="007C1219" w:rsidRDefault="007C1219">
      <w:pPr>
        <w:rPr>
          <w:rFonts w:ascii="New York" w:hAnsi="New York"/>
          <w:sz w:val="20"/>
        </w:rPr>
      </w:pPr>
    </w:p>
    <w:sectPr w:rsidR="007C1219" w:rsidSect="001C7316">
      <w:headerReference w:type="default" r:id="rId7"/>
      <w:footerReference w:type="default" r:id="rId8"/>
      <w:pgSz w:w="12240" w:h="15840"/>
      <w:pgMar w:top="108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9E18B1" w14:textId="77777777" w:rsidR="004D2BDB" w:rsidRDefault="004D2BDB">
      <w:r>
        <w:separator/>
      </w:r>
    </w:p>
  </w:endnote>
  <w:endnote w:type="continuationSeparator" w:id="0">
    <w:p w14:paraId="3927EFFE" w14:textId="77777777" w:rsidR="004D2BDB" w:rsidRDefault="004D2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Zapf Dingbats">
    <w:altName w:val="Wingdings"/>
    <w:charset w:val="02"/>
    <w:family w:val="auto"/>
    <w:pitch w:val="variable"/>
    <w:sig w:usb0="00000000" w:usb1="10000000" w:usb2="00000000" w:usb3="00000000" w:csb0="80000000" w:csb1="00000000"/>
  </w:font>
  <w:font w:name="Avant Garde">
    <w:altName w:val="Century Gothic"/>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Geneva">
    <w:charset w:val="00"/>
    <w:family w:val="swiss"/>
    <w:pitch w:val="variable"/>
    <w:sig w:usb0="E00002FF" w:usb1="5200205F" w:usb2="00A0C00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Courier">
    <w:panose1 w:val="02070409020205020404"/>
    <w:charset w:val="00"/>
    <w:family w:val="modern"/>
    <w:pitch w:val="fixed"/>
    <w:sig w:usb0="E0002AFF" w:usb1="C0007843" w:usb2="00000009" w:usb3="00000000" w:csb0="000001FF" w:csb1="00000000"/>
  </w:font>
  <w:font w:name="Lucida Grande">
    <w:charset w:val="00"/>
    <w:family w:val="swiss"/>
    <w:pitch w:val="variable"/>
    <w:sig w:usb0="E1000AEF" w:usb1="5000A1FF" w:usb2="00000000" w:usb3="00000000" w:csb0="000001BF" w:csb1="00000000"/>
  </w:font>
  <w:font w:name="+mn-ea">
    <w:charset w:val="00"/>
    <w:family w:val="roman"/>
    <w:pitch w:val="default"/>
  </w:font>
  <w:font w:name="Gothic">
    <w:altName w:val="Century Gothic"/>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A784C0" w14:textId="77777777" w:rsidR="007C1219" w:rsidRDefault="007C1219">
    <w:pPr>
      <w:pStyle w:val="Footer"/>
      <w:ind w:left="90"/>
      <w:rPr>
        <w:b/>
        <w:sz w:val="20"/>
      </w:rPr>
    </w:pPr>
    <w:r>
      <w:tab/>
    </w:r>
    <w:r>
      <w:rPr>
        <w:b/>
        <w:sz w:val="20"/>
      </w:rPr>
      <w:t>Problem Set C</w:t>
    </w:r>
    <w:r>
      <w:rPr>
        <w:b/>
        <w:sz w:val="20"/>
      </w:rPr>
      <w:tab/>
    </w:r>
    <w:r>
      <w:rPr>
        <w:b/>
        <w:sz w:val="20"/>
      </w:rPr>
      <w:tab/>
      <w:t xml:space="preserve">– </w:t>
    </w:r>
    <w:r>
      <w:rPr>
        <w:rStyle w:val="PageNumber"/>
        <w:b/>
        <w:sz w:val="20"/>
      </w:rPr>
      <w:fldChar w:fldCharType="begin"/>
    </w:r>
    <w:r>
      <w:rPr>
        <w:rStyle w:val="PageNumber"/>
        <w:b/>
        <w:sz w:val="20"/>
      </w:rPr>
      <w:instrText xml:space="preserve"> PAGE </w:instrText>
    </w:r>
    <w:r>
      <w:rPr>
        <w:rStyle w:val="PageNumber"/>
        <w:b/>
        <w:sz w:val="20"/>
      </w:rPr>
      <w:fldChar w:fldCharType="separate"/>
    </w:r>
    <w:r w:rsidR="004C35FA">
      <w:rPr>
        <w:rStyle w:val="PageNumber"/>
        <w:b/>
        <w:noProof/>
        <w:sz w:val="20"/>
      </w:rPr>
      <w:t>1</w:t>
    </w:r>
    <w:r>
      <w:rPr>
        <w:rStyle w:val="PageNumber"/>
        <w:b/>
        <w:sz w:val="20"/>
      </w:rPr>
      <w:fldChar w:fldCharType="end"/>
    </w:r>
    <w:r>
      <w:rPr>
        <w:rStyle w:val="PageNumber"/>
        <w:b/>
        <w:sz w:val="20"/>
      </w:rPr>
      <w:t xml:space="preserve"> of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4C35FA">
      <w:rPr>
        <w:rStyle w:val="PageNumber"/>
        <w:b/>
        <w:noProof/>
        <w:sz w:val="20"/>
      </w:rPr>
      <w:t>1</w:t>
    </w:r>
    <w:r>
      <w:rPr>
        <w:rStyle w:val="PageNumber"/>
        <w:b/>
        <w:sz w:val="20"/>
      </w:rPr>
      <w:fldChar w:fldCharType="end"/>
    </w:r>
    <w:r>
      <w:rPr>
        <w:rStyle w:val="PageNumber"/>
        <w: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9C6DB" w14:textId="77777777" w:rsidR="004D2BDB" w:rsidRDefault="004D2BDB">
      <w:r>
        <w:separator/>
      </w:r>
    </w:p>
  </w:footnote>
  <w:footnote w:type="continuationSeparator" w:id="0">
    <w:p w14:paraId="639979C1" w14:textId="77777777" w:rsidR="004D2BDB" w:rsidRDefault="004D2B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E802F" w14:textId="5905A934" w:rsidR="007C1219" w:rsidRDefault="007C1219" w:rsidP="007C1219">
    <w:pPr>
      <w:pStyle w:val="Header"/>
      <w:tabs>
        <w:tab w:val="clear" w:pos="4320"/>
        <w:tab w:val="clear" w:pos="8640"/>
        <w:tab w:val="center" w:pos="5760"/>
        <w:tab w:val="right" w:pos="9360"/>
      </w:tabs>
      <w:ind w:left="0" w:firstLine="0"/>
      <w:rPr>
        <w:b/>
        <w:sz w:val="20"/>
        <w:u w:val="single"/>
      </w:rPr>
    </w:pPr>
    <w:r>
      <w:rPr>
        <w:b/>
        <w:sz w:val="20"/>
        <w:u w:val="single"/>
      </w:rPr>
      <w:t>CS 424/524 - Programming Languages</w:t>
    </w:r>
    <w:r>
      <w:rPr>
        <w:b/>
        <w:sz w:val="20"/>
        <w:u w:val="single"/>
      </w:rPr>
      <w:tab/>
    </w:r>
    <w:r w:rsidR="00CA7266">
      <w:rPr>
        <w:b/>
        <w:sz w:val="20"/>
        <w:u w:val="single"/>
      </w:rPr>
      <w:t xml:space="preserve">October 21, </w:t>
    </w:r>
    <w:proofErr w:type="gramStart"/>
    <w:r w:rsidR="00CA7266">
      <w:rPr>
        <w:b/>
        <w:sz w:val="20"/>
        <w:u w:val="single"/>
      </w:rPr>
      <w:t>2025</w:t>
    </w:r>
    <w:proofErr w:type="gramEnd"/>
    <w:r>
      <w:rPr>
        <w:b/>
        <w:sz w:val="20"/>
        <w:u w:val="single"/>
      </w:rPr>
      <w:tab/>
      <w:t xml:space="preserve">H. S. </w:t>
    </w:r>
    <w:proofErr w:type="spellStart"/>
    <w:r>
      <w:rPr>
        <w:b/>
        <w:sz w:val="20"/>
        <w:u w:val="single"/>
      </w:rPr>
      <w:t>Delugach</w:t>
    </w:r>
    <w:proofErr w:type="spellEnd"/>
  </w:p>
  <w:p w14:paraId="4C784405" w14:textId="77777777" w:rsidR="007C1219" w:rsidRDefault="007C1219">
    <w:pPr>
      <w:pStyle w:val="Header"/>
      <w:tabs>
        <w:tab w:val="clear" w:pos="4320"/>
        <w:tab w:val="clear" w:pos="8640"/>
        <w:tab w:val="center" w:pos="5220"/>
        <w:tab w:val="right" w:pos="9540"/>
      </w:tabs>
      <w:rPr>
        <w:rFonts w:ascii="Avant Garde" w:hAnsi="Avant Gar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00000000"/>
    <w:lvl w:ilvl="0">
      <w:numFmt w:val="none"/>
      <w:lvlText w:val=""/>
      <w:lvlJc w:val="left"/>
    </w:lvl>
    <w:lvl w:ilvl="1">
      <w:start w:val="1"/>
      <w:numFmt w:val="none"/>
      <w:suff w:val="nothing"/>
      <w:lvlText w:val=""/>
      <w:lvlJc w:val="left"/>
      <w:pPr>
        <w:ind w:left="360" w:hanging="360"/>
      </w:pPr>
      <w:rPr>
        <w:sz w:val="28"/>
      </w:rPr>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decimal"/>
      <w:lvlText w:val="%7"/>
      <w:legacy w:legacy="1" w:legacySpace="0" w:legacyIndent="0"/>
      <w:lvlJc w:val="left"/>
      <w:rPr>
        <w:rFonts w:ascii="Times New Roman" w:hAnsi="Times New Roman" w:hint="default"/>
      </w:rPr>
    </w:lvl>
    <w:lvl w:ilvl="7">
      <w:numFmt w:val="decimal"/>
      <w:lvlText w:val="%8"/>
      <w:legacy w:legacy="1" w:legacySpace="0" w:legacyIndent="0"/>
      <w:lvlJc w:val="left"/>
      <w:rPr>
        <w:rFonts w:ascii="Times New Roman" w:hAnsi="Times New Roman" w:hint="default"/>
      </w:rPr>
    </w:lvl>
    <w:lvl w:ilvl="8">
      <w:numFmt w:val="decimal"/>
      <w:lvlText w:val="%9"/>
      <w:legacy w:legacy="1" w:legacySpace="0" w:legacyIndent="0"/>
      <w:lvlJc w:val="left"/>
      <w:rPr>
        <w:rFonts w:ascii="Times New Roman" w:hAnsi="Times New Roman" w:hint="default"/>
      </w:rPr>
    </w:lvl>
  </w:abstractNum>
  <w:abstractNum w:abstractNumId="1" w15:restartNumberingAfterBreak="0">
    <w:nsid w:val="00000001"/>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2" w15:restartNumberingAfterBreak="0">
    <w:nsid w:val="00000002"/>
    <w:multiLevelType w:val="singleLevel"/>
    <w:tmpl w:val="00000000"/>
    <w:lvl w:ilvl="0">
      <w:start w:val="1"/>
      <w:numFmt w:val="bullet"/>
      <w:lvlText w:val=""/>
      <w:lvlJc w:val="left"/>
      <w:pPr>
        <w:tabs>
          <w:tab w:val="num" w:pos="576"/>
        </w:tabs>
        <w:ind w:left="504" w:hanging="288"/>
      </w:pPr>
      <w:rPr>
        <w:rFonts w:ascii="Zapf Dingbats" w:hAnsi="Avant Garde" w:hint="default"/>
        <w:sz w:val="28"/>
      </w:rPr>
    </w:lvl>
  </w:abstractNum>
  <w:abstractNum w:abstractNumId="3" w15:restartNumberingAfterBreak="0">
    <w:nsid w:val="00000003"/>
    <w:multiLevelType w:val="singleLevel"/>
    <w:tmpl w:val="00050409"/>
    <w:lvl w:ilvl="0">
      <w:start w:val="1"/>
      <w:numFmt w:val="bullet"/>
      <w:pStyle w:val="sourcecode"/>
      <w:lvlText w:val=""/>
      <w:lvlJc w:val="left"/>
      <w:pPr>
        <w:tabs>
          <w:tab w:val="num" w:pos="360"/>
        </w:tabs>
        <w:ind w:left="360" w:hanging="360"/>
      </w:pPr>
      <w:rPr>
        <w:rFonts w:ascii="Wingdings" w:hAnsi="Wingdings" w:hint="default"/>
      </w:rPr>
    </w:lvl>
  </w:abstractNum>
  <w:abstractNum w:abstractNumId="4" w15:restartNumberingAfterBreak="0">
    <w:nsid w:val="00000004"/>
    <w:multiLevelType w:val="multilevel"/>
    <w:tmpl w:val="001D040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0000006"/>
    <w:multiLevelType w:val="singleLevel"/>
    <w:tmpl w:val="00050409"/>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0000008"/>
    <w:multiLevelType w:val="singleLevel"/>
    <w:tmpl w:val="00000000"/>
    <w:lvl w:ilvl="0">
      <w:start w:val="1"/>
      <w:numFmt w:val="lowerLetter"/>
      <w:lvlText w:val="(%1)"/>
      <w:lvlJc w:val="left"/>
      <w:pPr>
        <w:tabs>
          <w:tab w:val="num" w:pos="360"/>
        </w:tabs>
        <w:ind w:left="360" w:hanging="360"/>
      </w:pPr>
    </w:lvl>
  </w:abstractNum>
  <w:abstractNum w:abstractNumId="7" w15:restartNumberingAfterBreak="0">
    <w:nsid w:val="00000009"/>
    <w:multiLevelType w:val="multilevel"/>
    <w:tmpl w:val="3A401064"/>
    <w:lvl w:ilvl="0">
      <w:start w:val="1"/>
      <w:numFmt w:val="decimal"/>
      <w:pStyle w:val="Heading1"/>
      <w:lvlText w:val="%1."/>
      <w:lvlJc w:val="left"/>
      <w:pPr>
        <w:tabs>
          <w:tab w:val="num" w:pos="360"/>
        </w:tabs>
        <w:ind w:left="360" w:hanging="360"/>
      </w:pPr>
    </w:lvl>
    <w:lvl w:ilvl="1">
      <w:start w:val="1"/>
      <w:numFmt w:val="lowerLetter"/>
      <w:pStyle w:val="Heading2"/>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01136959"/>
    <w:multiLevelType w:val="hybridMultilevel"/>
    <w:tmpl w:val="6FF6AA64"/>
    <w:lvl w:ilvl="0" w:tplc="314E1612">
      <w:start w:val="1"/>
      <w:numFmt w:val="decimal"/>
      <w:lvlText w:val="%1"/>
      <w:lvlJc w:val="left"/>
      <w:pPr>
        <w:tabs>
          <w:tab w:val="num" w:pos="720"/>
        </w:tabs>
        <w:ind w:left="720" w:hanging="360"/>
      </w:pPr>
      <w:rPr>
        <w:rFonts w:ascii="Arial" w:hAnsi="Arial"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15:restartNumberingAfterBreak="0">
    <w:nsid w:val="2F4A63E4"/>
    <w:multiLevelType w:val="hybridMultilevel"/>
    <w:tmpl w:val="A74A3FC0"/>
    <w:lvl w:ilvl="0" w:tplc="BDB8C5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5812340">
    <w:abstractNumId w:val="3"/>
  </w:num>
  <w:num w:numId="2" w16cid:durableId="111483231">
    <w:abstractNumId w:val="3"/>
  </w:num>
  <w:num w:numId="3" w16cid:durableId="101923190">
    <w:abstractNumId w:val="2"/>
  </w:num>
  <w:num w:numId="4" w16cid:durableId="354964821">
    <w:abstractNumId w:val="0"/>
  </w:num>
  <w:num w:numId="5" w16cid:durableId="1964145489">
    <w:abstractNumId w:val="0"/>
  </w:num>
  <w:num w:numId="6" w16cid:durableId="446432066">
    <w:abstractNumId w:val="0"/>
  </w:num>
  <w:num w:numId="7" w16cid:durableId="1009478466">
    <w:abstractNumId w:val="1"/>
  </w:num>
  <w:num w:numId="8" w16cid:durableId="577641165">
    <w:abstractNumId w:val="3"/>
  </w:num>
  <w:num w:numId="9" w16cid:durableId="1699888024">
    <w:abstractNumId w:val="3"/>
  </w:num>
  <w:num w:numId="10" w16cid:durableId="140970733">
    <w:abstractNumId w:val="2"/>
  </w:num>
  <w:num w:numId="11" w16cid:durableId="1536769201">
    <w:abstractNumId w:val="0"/>
  </w:num>
  <w:num w:numId="12" w16cid:durableId="238173520">
    <w:abstractNumId w:val="0"/>
  </w:num>
  <w:num w:numId="13" w16cid:durableId="1854949846">
    <w:abstractNumId w:val="0"/>
  </w:num>
  <w:num w:numId="14" w16cid:durableId="1569879553">
    <w:abstractNumId w:val="3"/>
    <w:lvlOverride w:ilvl="0">
      <w:startOverride w:val="1"/>
    </w:lvlOverride>
  </w:num>
  <w:num w:numId="15" w16cid:durableId="1127167315">
    <w:abstractNumId w:val="1"/>
  </w:num>
  <w:num w:numId="16" w16cid:durableId="1693846005">
    <w:abstractNumId w:val="2"/>
  </w:num>
  <w:num w:numId="17" w16cid:durableId="458111657">
    <w:abstractNumId w:val="1"/>
  </w:num>
  <w:num w:numId="18" w16cid:durableId="427625123">
    <w:abstractNumId w:val="1"/>
  </w:num>
  <w:num w:numId="19" w16cid:durableId="1339233083">
    <w:abstractNumId w:val="2"/>
  </w:num>
  <w:num w:numId="20" w16cid:durableId="1700398495">
    <w:abstractNumId w:val="3"/>
  </w:num>
  <w:num w:numId="21" w16cid:durableId="1666006227">
    <w:abstractNumId w:val="4"/>
  </w:num>
  <w:num w:numId="22" w16cid:durableId="639262878">
    <w:abstractNumId w:val="7"/>
  </w:num>
  <w:num w:numId="23" w16cid:durableId="1655064887">
    <w:abstractNumId w:val="5"/>
  </w:num>
  <w:num w:numId="24" w16cid:durableId="427849334">
    <w:abstractNumId w:val="6"/>
  </w:num>
  <w:num w:numId="25" w16cid:durableId="1705331154">
    <w:abstractNumId w:val="8"/>
  </w:num>
  <w:num w:numId="26" w16cid:durableId="896279330">
    <w:abstractNumId w:val="9"/>
  </w:num>
  <w:num w:numId="27" w16cid:durableId="1274899731">
    <w:abstractNumId w:val="7"/>
  </w:num>
  <w:num w:numId="28" w16cid:durableId="1217861141">
    <w:abstractNumId w:val="7"/>
  </w:num>
  <w:num w:numId="29" w16cid:durableId="16436515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4B"/>
    <w:rsid w:val="00000140"/>
    <w:rsid w:val="000178F4"/>
    <w:rsid w:val="0003585D"/>
    <w:rsid w:val="00036E80"/>
    <w:rsid w:val="000416A4"/>
    <w:rsid w:val="00062751"/>
    <w:rsid w:val="00077BCC"/>
    <w:rsid w:val="001A0A0A"/>
    <w:rsid w:val="001A66AA"/>
    <w:rsid w:val="001C7316"/>
    <w:rsid w:val="00216BEA"/>
    <w:rsid w:val="00266C66"/>
    <w:rsid w:val="002966B3"/>
    <w:rsid w:val="002E25A5"/>
    <w:rsid w:val="002F1C6A"/>
    <w:rsid w:val="003544D4"/>
    <w:rsid w:val="00363949"/>
    <w:rsid w:val="00381F48"/>
    <w:rsid w:val="003B7386"/>
    <w:rsid w:val="003E580F"/>
    <w:rsid w:val="003F0223"/>
    <w:rsid w:val="00442D11"/>
    <w:rsid w:val="004468B1"/>
    <w:rsid w:val="004C35FA"/>
    <w:rsid w:val="004D2BDB"/>
    <w:rsid w:val="004E532F"/>
    <w:rsid w:val="004F16A1"/>
    <w:rsid w:val="00531938"/>
    <w:rsid w:val="00547373"/>
    <w:rsid w:val="00610429"/>
    <w:rsid w:val="0061539A"/>
    <w:rsid w:val="00623921"/>
    <w:rsid w:val="006413A1"/>
    <w:rsid w:val="006862B7"/>
    <w:rsid w:val="006E313B"/>
    <w:rsid w:val="00713E74"/>
    <w:rsid w:val="00740DEA"/>
    <w:rsid w:val="00767C48"/>
    <w:rsid w:val="007C1219"/>
    <w:rsid w:val="007D53DB"/>
    <w:rsid w:val="007F7750"/>
    <w:rsid w:val="008223FE"/>
    <w:rsid w:val="00892B1C"/>
    <w:rsid w:val="00897B22"/>
    <w:rsid w:val="008D10FE"/>
    <w:rsid w:val="008D6EA1"/>
    <w:rsid w:val="008F300D"/>
    <w:rsid w:val="008F590A"/>
    <w:rsid w:val="00923D46"/>
    <w:rsid w:val="00982A76"/>
    <w:rsid w:val="00997B9A"/>
    <w:rsid w:val="00A01D3C"/>
    <w:rsid w:val="00A059C4"/>
    <w:rsid w:val="00A22536"/>
    <w:rsid w:val="00A74682"/>
    <w:rsid w:val="00A834D6"/>
    <w:rsid w:val="00A9288B"/>
    <w:rsid w:val="00AC3EAC"/>
    <w:rsid w:val="00AD391E"/>
    <w:rsid w:val="00AE2371"/>
    <w:rsid w:val="00B53292"/>
    <w:rsid w:val="00B57B30"/>
    <w:rsid w:val="00B61277"/>
    <w:rsid w:val="00B737A2"/>
    <w:rsid w:val="00B847D9"/>
    <w:rsid w:val="00BE62C5"/>
    <w:rsid w:val="00C356E3"/>
    <w:rsid w:val="00C477EE"/>
    <w:rsid w:val="00CA7266"/>
    <w:rsid w:val="00CC1947"/>
    <w:rsid w:val="00D12C97"/>
    <w:rsid w:val="00D21454"/>
    <w:rsid w:val="00D81949"/>
    <w:rsid w:val="00D91A06"/>
    <w:rsid w:val="00E64A6E"/>
    <w:rsid w:val="00E7614B"/>
    <w:rsid w:val="00E8361C"/>
    <w:rsid w:val="00EA085D"/>
    <w:rsid w:val="00ED5DD5"/>
    <w:rsid w:val="00F0052A"/>
    <w:rsid w:val="00F13733"/>
    <w:rsid w:val="00F51832"/>
    <w:rsid w:val="00F62E3C"/>
    <w:rsid w:val="00F655C0"/>
    <w:rsid w:val="00F96947"/>
    <w:rsid w:val="00FA0863"/>
    <w:rsid w:val="00FC5A13"/>
    <w:rsid w:val="00FD68B0"/>
    <w:rsid w:val="00FF0A8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85D8A36"/>
  <w14:defaultImageDpi w14:val="300"/>
  <w15:chartTrackingRefBased/>
  <w15:docId w15:val="{FDA00D50-37C4-2445-9A8A-582D83B4A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Normal">
    <w:name w:val="Normal"/>
    <w:qFormat/>
    <w:rsid w:val="00C54C27"/>
    <w:pPr>
      <w:ind w:left="360" w:hanging="360"/>
    </w:pPr>
    <w:rPr>
      <w:rFonts w:ascii="Arial" w:hAnsi="Arial"/>
      <w:sz w:val="24"/>
    </w:rPr>
  </w:style>
  <w:style w:type="paragraph" w:styleId="Heading1">
    <w:name w:val="heading 1"/>
    <w:basedOn w:val="Normal"/>
    <w:next w:val="Normal"/>
    <w:qFormat/>
    <w:rsid w:val="000B4FC5"/>
    <w:pPr>
      <w:keepNext/>
      <w:numPr>
        <w:numId w:val="22"/>
      </w:numPr>
      <w:tabs>
        <w:tab w:val="left" w:pos="9270"/>
      </w:tabs>
      <w:spacing w:before="180" w:after="60"/>
      <w:outlineLvl w:val="0"/>
    </w:pPr>
    <w:rPr>
      <w:sz w:val="22"/>
    </w:rPr>
  </w:style>
  <w:style w:type="paragraph" w:styleId="Heading2">
    <w:name w:val="heading 2"/>
    <w:basedOn w:val="Normal"/>
    <w:next w:val="Normal"/>
    <w:qFormat/>
    <w:rsid w:val="000B4FC5"/>
    <w:pPr>
      <w:numPr>
        <w:ilvl w:val="1"/>
        <w:numId w:val="22"/>
      </w:numPr>
      <w:tabs>
        <w:tab w:val="left" w:pos="9270"/>
      </w:tabs>
      <w:ind w:right="360"/>
      <w:outlineLvl w:val="1"/>
    </w:pPr>
    <w:rPr>
      <w:sz w:val="22"/>
    </w:rPr>
  </w:style>
  <w:style w:type="paragraph" w:styleId="Heading3">
    <w:name w:val="heading 3"/>
    <w:basedOn w:val="Normal"/>
    <w:next w:val="Normal"/>
    <w:qFormat/>
    <w:pPr>
      <w:numPr>
        <w:ilvl w:val="2"/>
        <w:numId w:val="1"/>
      </w:numPr>
      <w:spacing w:after="40"/>
      <w:ind w:right="3240"/>
      <w:outlineLvl w:val="2"/>
    </w:pPr>
    <w:rPr>
      <w:color w:val="000080"/>
    </w:rPr>
  </w:style>
  <w:style w:type="paragraph" w:styleId="Heading4">
    <w:name w:val="heading 4"/>
    <w:basedOn w:val="Normal"/>
    <w:next w:val="Normal"/>
    <w:qFormat/>
    <w:pPr>
      <w:numPr>
        <w:ilvl w:val="3"/>
        <w:numId w:val="1"/>
      </w:numPr>
      <w:ind w:right="3420"/>
      <w:outlineLvl w:val="3"/>
    </w:pPr>
  </w:style>
  <w:style w:type="paragraph" w:styleId="Heading5">
    <w:name w:val="heading 5"/>
    <w:basedOn w:val="Normal"/>
    <w:next w:val="Normal"/>
    <w:qFormat/>
    <w:pPr>
      <w:numPr>
        <w:ilvl w:val="4"/>
        <w:numId w:val="1"/>
      </w:numPr>
      <w:outlineLvl w:val="4"/>
    </w:pPr>
    <w:rPr>
      <w:rFonts w:ascii="Helvetica" w:hAnsi="Helvetica"/>
      <w:b/>
      <w:sz w:val="20"/>
    </w:rPr>
  </w:style>
  <w:style w:type="paragraph" w:styleId="Heading6">
    <w:name w:val="heading 6"/>
    <w:basedOn w:val="Normal"/>
    <w:next w:val="Normal"/>
    <w:qFormat/>
    <w:pPr>
      <w:numPr>
        <w:ilvl w:val="5"/>
        <w:numId w:val="1"/>
      </w:numPr>
      <w:outlineLvl w:val="5"/>
    </w:pPr>
    <w:rPr>
      <w:rFonts w:ascii="Helvetica" w:hAnsi="Helvetica"/>
      <w:sz w:val="20"/>
      <w:u w:val="single"/>
    </w:rPr>
  </w:style>
  <w:style w:type="paragraph" w:styleId="Heading7">
    <w:name w:val="heading 7"/>
    <w:basedOn w:val="Normal"/>
    <w:next w:val="Normal"/>
    <w:qFormat/>
    <w:pPr>
      <w:numPr>
        <w:ilvl w:val="6"/>
        <w:numId w:val="1"/>
      </w:numPr>
      <w:spacing w:before="240" w:after="60"/>
      <w:outlineLvl w:val="6"/>
    </w:pPr>
    <w:rPr>
      <w:rFonts w:ascii="Helvetica" w:hAnsi="Helvetica"/>
      <w:sz w:val="20"/>
    </w:rPr>
  </w:style>
  <w:style w:type="paragraph" w:styleId="Heading8">
    <w:name w:val="heading 8"/>
    <w:basedOn w:val="Normal"/>
    <w:next w:val="Normal"/>
    <w:qFormat/>
    <w:pPr>
      <w:numPr>
        <w:ilvl w:val="7"/>
        <w:numId w:val="1"/>
      </w:numPr>
      <w:spacing w:before="240" w:after="60"/>
      <w:outlineLvl w:val="7"/>
    </w:pPr>
    <w:rPr>
      <w:rFonts w:ascii="Helvetica" w:hAnsi="Helvetica"/>
      <w:i/>
      <w:sz w:val="20"/>
    </w:rPr>
  </w:style>
  <w:style w:type="paragraph" w:styleId="Heading9">
    <w:name w:val="heading 9"/>
    <w:basedOn w:val="Normal"/>
    <w:next w:val="Normal"/>
    <w:qFormat/>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ascii="Geneva" w:hAnsi="Geneva"/>
    </w:rPr>
  </w:style>
  <w:style w:type="paragraph" w:styleId="PlainText">
    <w:name w:val="Plain Text"/>
    <w:basedOn w:val="Normal"/>
    <w:pPr>
      <w:ind w:left="0" w:firstLine="0"/>
    </w:pPr>
    <w:rPr>
      <w:rFonts w:ascii="Courier New" w:eastAsia="Times" w:hAnsi="Courier New"/>
      <w:sz w:val="20"/>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Title">
    <w:name w:val="Title"/>
    <w:basedOn w:val="Normal"/>
    <w:qFormat/>
    <w:pPr>
      <w:jc w:val="center"/>
    </w:pPr>
    <w:rPr>
      <w:b/>
      <w:sz w:val="28"/>
    </w:rPr>
  </w:style>
  <w:style w:type="paragraph" w:customStyle="1" w:styleId="sourcecode">
    <w:name w:val="source_code"/>
    <w:basedOn w:val="Heading4"/>
    <w:pPr>
      <w:ind w:left="1620"/>
      <w:outlineLvl w:val="9"/>
    </w:pPr>
    <w:rPr>
      <w:rFonts w:ascii="Courier" w:hAnsi="Courier"/>
      <w:sz w:val="20"/>
    </w:rPr>
  </w:style>
  <w:style w:type="paragraph" w:styleId="Caption">
    <w:name w:val="caption"/>
    <w:basedOn w:val="Normal"/>
    <w:next w:val="Normal"/>
    <w:qFormat/>
    <w:pPr>
      <w:spacing w:before="120" w:after="120"/>
      <w:ind w:left="0" w:firstLine="7"/>
      <w:jc w:val="center"/>
    </w:pPr>
    <w:rPr>
      <w:b/>
    </w:rPr>
  </w:style>
  <w:style w:type="paragraph" w:customStyle="1" w:styleId="Diagram">
    <w:name w:val="Diagram"/>
    <w:basedOn w:val="Normal"/>
    <w:pPr>
      <w:spacing w:before="240" w:line="480" w:lineRule="auto"/>
      <w:ind w:left="0" w:firstLine="7"/>
      <w:jc w:val="center"/>
    </w:pPr>
  </w:style>
  <w:style w:type="character" w:styleId="PageNumber">
    <w:name w:val="page number"/>
    <w:basedOn w:val="DefaultParagraphFont"/>
  </w:style>
  <w:style w:type="paragraph" w:customStyle="1" w:styleId="ExampleCode">
    <w:name w:val="ExampleCode"/>
    <w:basedOn w:val="Normal"/>
    <w:pPr>
      <w:pBdr>
        <w:top w:val="single" w:sz="4" w:space="1" w:color="auto"/>
        <w:bottom w:val="single" w:sz="4" w:space="1" w:color="auto"/>
      </w:pBdr>
      <w:tabs>
        <w:tab w:val="left" w:pos="1440"/>
        <w:tab w:val="left" w:pos="2160"/>
        <w:tab w:val="left" w:pos="2880"/>
        <w:tab w:val="left" w:pos="3600"/>
      </w:tabs>
      <w:spacing w:line="204" w:lineRule="auto"/>
      <w:ind w:left="806" w:right="2347" w:firstLine="0"/>
    </w:pPr>
    <w:rPr>
      <w:rFonts w:ascii="Courier New" w:hAnsi="Courier New"/>
      <w:b/>
      <w:color w:val="008000"/>
      <w:sz w:val="20"/>
    </w:rPr>
  </w:style>
  <w:style w:type="character" w:customStyle="1" w:styleId="Example">
    <w:name w:val="Example"/>
    <w:rPr>
      <w:rFonts w:ascii="Arial" w:hAnsi="Arial"/>
      <w:color w:val="008000"/>
      <w:sz w:val="22"/>
    </w:rPr>
  </w:style>
  <w:style w:type="paragraph" w:styleId="BalloonText">
    <w:name w:val="Balloon Text"/>
    <w:basedOn w:val="Normal"/>
    <w:semiHidden/>
    <w:rsid w:val="002A5027"/>
    <w:rPr>
      <w:rFonts w:ascii="Lucida Grande" w:hAnsi="Lucida Grande"/>
      <w:sz w:val="18"/>
      <w:szCs w:val="18"/>
    </w:rPr>
  </w:style>
  <w:style w:type="character" w:customStyle="1" w:styleId="Code">
    <w:name w:val="Code"/>
    <w:rsid w:val="005D0726"/>
    <w:rPr>
      <w:rFonts w:ascii="Courier New" w:eastAsia="+mn-ea" w:hAnsi="Courier New"/>
      <w:b/>
      <w:spacing w:val="-10"/>
      <w:sz w:val="22"/>
    </w:rPr>
  </w:style>
  <w:style w:type="paragraph" w:customStyle="1" w:styleId="CodePara">
    <w:name w:val="Code Para"/>
    <w:qFormat/>
    <w:rsid w:val="00AF150A"/>
    <w:pPr>
      <w:pBdr>
        <w:top w:val="single" w:sz="4" w:space="1" w:color="auto"/>
        <w:left w:val="single" w:sz="4" w:space="4" w:color="auto"/>
        <w:bottom w:val="single" w:sz="4" w:space="1" w:color="auto"/>
        <w:right w:val="single" w:sz="4" w:space="4" w:color="auto"/>
      </w:pBdr>
      <w:shd w:val="clear" w:color="auto" w:fill="CCCCCC"/>
      <w:ind w:left="1440"/>
    </w:pPr>
    <w:rPr>
      <w:rFonts w:ascii="Courier New" w:eastAsia="Gothic" w:hAnsi="Courier New"/>
      <w:b/>
      <w:sz w:val="22"/>
    </w:rPr>
  </w:style>
  <w:style w:type="character" w:styleId="CommentReference">
    <w:name w:val="annotation reference"/>
    <w:rsid w:val="007D4612"/>
    <w:rPr>
      <w:sz w:val="18"/>
      <w:szCs w:val="18"/>
    </w:rPr>
  </w:style>
  <w:style w:type="paragraph" w:styleId="CommentText">
    <w:name w:val="annotation text"/>
    <w:basedOn w:val="Normal"/>
    <w:link w:val="CommentTextChar"/>
    <w:uiPriority w:val="99"/>
    <w:rsid w:val="007D4612"/>
    <w:rPr>
      <w:szCs w:val="24"/>
    </w:rPr>
  </w:style>
  <w:style w:type="character" w:customStyle="1" w:styleId="CommentTextChar">
    <w:name w:val="Comment Text Char"/>
    <w:link w:val="CommentText"/>
    <w:uiPriority w:val="99"/>
    <w:rsid w:val="007D4612"/>
    <w:rPr>
      <w:rFonts w:ascii="Times New Roman" w:hAnsi="Times New Roman"/>
      <w:sz w:val="24"/>
      <w:szCs w:val="24"/>
    </w:rPr>
  </w:style>
  <w:style w:type="paragraph" w:styleId="CommentSubject">
    <w:name w:val="annotation subject"/>
    <w:basedOn w:val="CommentText"/>
    <w:next w:val="CommentText"/>
    <w:link w:val="CommentSubjectChar"/>
    <w:rsid w:val="007D4612"/>
    <w:rPr>
      <w:b/>
      <w:bCs/>
      <w:sz w:val="20"/>
      <w:szCs w:val="20"/>
    </w:rPr>
  </w:style>
  <w:style w:type="character" w:customStyle="1" w:styleId="CommentSubjectChar">
    <w:name w:val="Comment Subject Char"/>
    <w:link w:val="CommentSubject"/>
    <w:rsid w:val="007D4612"/>
    <w:rPr>
      <w:rFonts w:ascii="Times New Roman" w:hAnsi="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9961744">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607</Words>
  <Characters>2862</Characters>
  <Application>Microsoft Office Word</Application>
  <DocSecurity>0</DocSecurity>
  <Lines>86</Lines>
  <Paragraphs>78</Paragraphs>
  <ScaleCrop>false</ScaleCrop>
  <HeadingPairs>
    <vt:vector size="2" baseType="variant">
      <vt:variant>
        <vt:lpstr>Title</vt:lpstr>
      </vt:variant>
      <vt:variant>
        <vt:i4>1</vt:i4>
      </vt:variant>
    </vt:vector>
  </HeadingPairs>
  <TitlesOfParts>
    <vt:vector size="1" baseType="lpstr">
      <vt:lpstr>What Is A Requirement</vt:lpstr>
    </vt:vector>
  </TitlesOfParts>
  <Company>Personal Copy</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A Requirement</dc:title>
  <dc:subject/>
  <dc:creator>Harry S. Delugach</dc:creator>
  <cp:keywords/>
  <cp:lastModifiedBy>Tripp Lamb</cp:lastModifiedBy>
  <cp:revision>3</cp:revision>
  <cp:lastPrinted>2015-02-27T23:52:00Z</cp:lastPrinted>
  <dcterms:created xsi:type="dcterms:W3CDTF">2025-11-01T16:59:00Z</dcterms:created>
  <dcterms:modified xsi:type="dcterms:W3CDTF">2025-11-01T17:59:00Z</dcterms:modified>
</cp:coreProperties>
</file>